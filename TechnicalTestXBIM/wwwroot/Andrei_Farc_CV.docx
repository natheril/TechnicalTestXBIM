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4DCE1" w14:textId="77777777" w:rsidR="0043663D" w:rsidRDefault="00AC4CC7" w:rsidP="00AC4CC7">
      <w:pPr>
        <w:pStyle w:val="NoSpacing"/>
        <w:rPr>
          <w:rFonts w:eastAsia="Palatino Linotype"/>
        </w:rPr>
      </w:pPr>
      <w:r>
        <w:rPr>
          <w:rFonts w:eastAsia="Palatino Linotype"/>
        </w:rPr>
        <w:t xml:space="preserve"> </w:t>
      </w:r>
      <w:r>
        <w:rPr>
          <w:rFonts w:eastAsia="Palatino Linotype"/>
          <w:strike/>
          <w:sz w:val="40"/>
        </w:rPr>
        <w:tab/>
      </w:r>
      <w:r>
        <w:rPr>
          <w:rStyle w:val="fname"/>
          <w:rFonts w:ascii="Palatino Linotype" w:eastAsia="Palatino Linotype" w:hAnsi="Palatino Linotype" w:cs="Palatino Linotype"/>
          <w:b/>
          <w:bCs/>
          <w:sz w:val="34"/>
          <w:szCs w:val="34"/>
          <w:shd w:val="clear" w:color="auto" w:fill="FFFFFF"/>
        </w:rPr>
        <w:t xml:space="preserve">   Andrei Farc   </w:t>
      </w:r>
      <w:r>
        <w:rPr>
          <w:rFonts w:eastAsia="Palatino Linotype"/>
          <w:strike/>
          <w:sz w:val="40"/>
        </w:rPr>
        <w:tab/>
      </w:r>
      <w:r>
        <w:rPr>
          <w:rStyle w:val="divname"/>
          <w:rFonts w:ascii="Palatino Linotype" w:eastAsia="Palatino Linotype" w:hAnsi="Palatino Linotype" w:cs="Palatino Linotype"/>
        </w:rPr>
        <w:t xml:space="preserve">  </w:t>
      </w:r>
    </w:p>
    <w:p w14:paraId="7B9A8897" w14:textId="77777777" w:rsidR="0043663D" w:rsidRDefault="00AC4CC7">
      <w:pPr>
        <w:pStyle w:val="divParagraph"/>
        <w:spacing w:before="80" w:line="320" w:lineRule="atLeast"/>
        <w:jc w:val="center"/>
        <w:rPr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  <w:b/>
          <w:bCs/>
        </w:rPr>
        <w:t>Gloucester, Gloucestershire GL1 4EG</w:t>
      </w:r>
    </w:p>
    <w:p w14:paraId="7276F56C" w14:textId="77777777" w:rsidR="0043663D" w:rsidRDefault="00AC4CC7">
      <w:pPr>
        <w:pStyle w:val="divParagraph"/>
        <w:spacing w:line="320" w:lineRule="atLeast"/>
        <w:jc w:val="center"/>
        <w:rPr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  <w:b/>
          <w:bCs/>
        </w:rPr>
        <w:t>(M) 07999790225</w:t>
      </w:r>
      <w:r>
        <w:rPr>
          <w:rFonts w:ascii="Palatino Linotype" w:eastAsia="Palatino Linotype" w:hAnsi="Palatino Linotype" w:cs="Palatino Linotype"/>
          <w:b/>
          <w:bCs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b/>
          <w:bCs/>
        </w:rPr>
        <w:t>(E) farc.andrei@gmail.com</w:t>
      </w:r>
    </w:p>
    <w:p w14:paraId="58B23814" w14:textId="77777777" w:rsidR="0043663D" w:rsidRDefault="00AC4CC7">
      <w:pPr>
        <w:pStyle w:val="divdocumentdivheading"/>
        <w:tabs>
          <w:tab w:val="left" w:pos="10300"/>
        </w:tabs>
        <w:spacing w:before="160" w:line="32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  <w:color w:val="000000"/>
          <w:shd w:val="clear" w:color="auto" w:fill="FFFFFF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position w:val="-2"/>
          <w:sz w:val="40"/>
        </w:rPr>
        <w:tab/>
      </w:r>
    </w:p>
    <w:p w14:paraId="481E3D3E" w14:textId="77777777" w:rsidR="0043663D" w:rsidRDefault="00AC4CC7">
      <w:pPr>
        <w:pStyle w:val="p"/>
        <w:spacing w:line="320" w:lineRule="atLeast"/>
        <w:ind w:left="200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Junior Developer of 3+ years of hands-on experience in designing, developing and implementing both web and business intelligence </w:t>
      </w:r>
      <w:r>
        <w:rPr>
          <w:rFonts w:ascii="Palatino Linotype" w:eastAsia="Palatino Linotype" w:hAnsi="Palatino Linotype" w:cs="Palatino Linotype"/>
        </w:rPr>
        <w:t xml:space="preserve">solutions using a wide range of technologies and programming languages. Skilled in implementing customized data-driven solutions, hosted both </w:t>
      </w:r>
      <w:proofErr w:type="gramStart"/>
      <w:r>
        <w:rPr>
          <w:rFonts w:ascii="Palatino Linotype" w:eastAsia="Palatino Linotype" w:hAnsi="Palatino Linotype" w:cs="Palatino Linotype"/>
        </w:rPr>
        <w:t>on-premise</w:t>
      </w:r>
      <w:proofErr w:type="gramEnd"/>
      <w:r>
        <w:rPr>
          <w:rFonts w:ascii="Palatino Linotype" w:eastAsia="Palatino Linotype" w:hAnsi="Palatino Linotype" w:cs="Palatino Linotype"/>
        </w:rPr>
        <w:t xml:space="preserve"> and on the cloud. Expertise in analysis, design development, testing and maintenance of both web and bu</w:t>
      </w:r>
      <w:r>
        <w:rPr>
          <w:rFonts w:ascii="Palatino Linotype" w:eastAsia="Palatino Linotype" w:hAnsi="Palatino Linotype" w:cs="Palatino Linotype"/>
        </w:rPr>
        <w:t>siness applications.</w:t>
      </w:r>
    </w:p>
    <w:p w14:paraId="4B205587" w14:textId="77777777" w:rsidR="0043663D" w:rsidRDefault="00AC4CC7">
      <w:pPr>
        <w:pStyle w:val="divdocumentdivheading"/>
        <w:pBdr>
          <w:bottom w:val="none" w:sz="0" w:space="0" w:color="auto"/>
        </w:pBdr>
        <w:tabs>
          <w:tab w:val="left" w:pos="10300"/>
        </w:tabs>
        <w:spacing w:before="160" w:line="32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  <w:color w:val="000000"/>
          <w:shd w:val="clear" w:color="auto" w:fill="FFFFFF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position w:val="-2"/>
          <w:sz w:val="40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306"/>
      </w:tblGrid>
      <w:tr w:rsidR="0043663D" w14:paraId="04A2D9A8" w14:textId="77777777">
        <w:trPr>
          <w:tblCellSpacing w:w="0" w:type="dxa"/>
        </w:trPr>
        <w:tc>
          <w:tcPr>
            <w:tcW w:w="2000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327E0C5D" w14:textId="77777777" w:rsidR="0043663D" w:rsidRDefault="00AC4CC7">
            <w:pPr>
              <w:pStyle w:val="spandateswrapperParagraph"/>
              <w:rPr>
                <w:rStyle w:val="span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11/2020</w:t>
            </w:r>
            <w:r>
              <w:rPr>
                <w:rStyle w:val="spandateswrapper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- Current</w:t>
            </w:r>
          </w:p>
        </w:tc>
        <w:tc>
          <w:tcPr>
            <w:tcW w:w="8306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28AD09FA" w14:textId="77777777" w:rsidR="0043663D" w:rsidRDefault="00AC4CC7">
            <w:pPr>
              <w:pStyle w:val="spandateswrapperParagraph"/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</w:rPr>
              <w:t>Vittorio Consulting Ltd.</w:t>
            </w:r>
            <w:r>
              <w:rPr>
                <w:rStyle w:val="span"/>
                <w:rFonts w:ascii="Palatino Linotype" w:eastAsia="Palatino Linotype" w:hAnsi="Palatino Linotype" w:cs="Palatino Linotype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MS Mincho" w:eastAsia="MS Mincho" w:hAnsi="MS Mincho" w:cs="MS Mincho"/>
                <w:sz w:val="18"/>
                <w:szCs w:val="18"/>
              </w:rPr>
              <w:t>－</w:t>
            </w:r>
            <w:r>
              <w:rPr>
                <w:rStyle w:val="span"/>
                <w:rFonts w:ascii="Palatino Linotype" w:eastAsia="Palatino Linotype" w:hAnsi="Palatino Linotype" w:cs="Palatino Linotype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Gloucester, Gloucestershire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</w:p>
          <w:p w14:paraId="11648C85" w14:textId="77777777" w:rsidR="0043663D" w:rsidRDefault="00AC4CC7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</w:rPr>
            </w:pPr>
            <w:r>
              <w:rPr>
                <w:rStyle w:val="spanjobtitle"/>
                <w:rFonts w:ascii="Palatino Linotype" w:eastAsia="Palatino Linotype" w:hAnsi="Palatino Linotype" w:cs="Palatino Linotype"/>
              </w:rPr>
              <w:t>Web Developer</w:t>
            </w:r>
          </w:p>
          <w:p w14:paraId="596F95D8" w14:textId="77777777" w:rsidR="0043663D" w:rsidRDefault="00AC4CC7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Maintaining a website on a bespoke platform as well as using C#.NET, ASP.NET, JavaScript/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</w:rPr>
              <w:t>JQuery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, MS SQL, HTML and CSS to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develop new features and components for a smoother backend and frontend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</w:rPr>
              <w:t>experience</w:t>
            </w:r>
            <w:proofErr w:type="gramEnd"/>
          </w:p>
          <w:p w14:paraId="28D45CE8" w14:textId="77777777" w:rsidR="0043663D" w:rsidRDefault="00AC4CC7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Maintaining database by optimizing queries, creating stored procedures, tables and other components for better website performance</w:t>
            </w:r>
          </w:p>
          <w:p w14:paraId="75FCF729" w14:textId="77777777" w:rsidR="0043663D" w:rsidRDefault="00AC4CC7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Server Maintenance using a wide range of f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eatures on Microsoft Server 2019</w:t>
            </w:r>
          </w:p>
        </w:tc>
      </w:tr>
    </w:tbl>
    <w:p w14:paraId="7684BBF3" w14:textId="77777777" w:rsidR="0043663D" w:rsidRDefault="0043663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306"/>
      </w:tblGrid>
      <w:tr w:rsidR="0043663D" w14:paraId="4FCC09AF" w14:textId="77777777">
        <w:trPr>
          <w:tblCellSpacing w:w="0" w:type="dxa"/>
        </w:trPr>
        <w:tc>
          <w:tcPr>
            <w:tcW w:w="200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5D2B42C6" w14:textId="77777777" w:rsidR="0043663D" w:rsidRDefault="00AC4CC7">
            <w:pPr>
              <w:pStyle w:val="spandateswrapperParagraph"/>
              <w:rPr>
                <w:rStyle w:val="span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11/2017</w:t>
            </w:r>
            <w:r>
              <w:rPr>
                <w:rStyle w:val="spandateswrapper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- 02/2021</w:t>
            </w:r>
          </w:p>
        </w:tc>
        <w:tc>
          <w:tcPr>
            <w:tcW w:w="8306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5FAD9C8A" w14:textId="77777777" w:rsidR="0043663D" w:rsidRDefault="00AC4CC7">
            <w:pPr>
              <w:pStyle w:val="spandateswrapperParagraph"/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</w:rPr>
              <w:t>Magnetize Consultants</w:t>
            </w:r>
            <w:r>
              <w:rPr>
                <w:rStyle w:val="span"/>
                <w:rFonts w:ascii="Palatino Linotype" w:eastAsia="Palatino Linotype" w:hAnsi="Palatino Linotype" w:cs="Palatino Linotype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MS Mincho" w:eastAsia="MS Mincho" w:hAnsi="MS Mincho" w:cs="MS Mincho"/>
                <w:sz w:val="18"/>
                <w:szCs w:val="18"/>
              </w:rPr>
              <w:t>－</w:t>
            </w:r>
            <w:r>
              <w:rPr>
                <w:rStyle w:val="span"/>
                <w:rFonts w:ascii="Palatino Linotype" w:eastAsia="Palatino Linotype" w:hAnsi="Palatino Linotype" w:cs="Palatino Linotype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Gloucester, Gloucestershire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</w:p>
          <w:p w14:paraId="225B4894" w14:textId="77777777" w:rsidR="0043663D" w:rsidRDefault="00AC4CC7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</w:rPr>
            </w:pPr>
            <w:r>
              <w:rPr>
                <w:rStyle w:val="spanjobtitle"/>
                <w:rFonts w:ascii="Palatino Linotype" w:eastAsia="Palatino Linotype" w:hAnsi="Palatino Linotype" w:cs="Palatino Linotype"/>
              </w:rPr>
              <w:t>Junior Developer</w:t>
            </w:r>
          </w:p>
          <w:p w14:paraId="22FC2591" w14:textId="77777777" w:rsidR="0043663D" w:rsidRDefault="00AC4CC7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Developed and maintained custom data-centric web applications using C#.NET,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</w:rPr>
              <w:t>nHibernate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, LINQ, and MS SQL using Agile/SCRUM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methodology</w:t>
            </w:r>
          </w:p>
          <w:p w14:paraId="3E39F04F" w14:textId="64148CE3" w:rsidR="0043663D" w:rsidRDefault="00AC4CC7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Implemented UI requirements using AngularJS, JS/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</w:rPr>
              <w:t>JQuery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, HTML and CSS for both frontend and backend of the Kit Builder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platform</w:t>
            </w:r>
          </w:p>
          <w:p w14:paraId="4FC4EF39" w14:textId="77777777" w:rsidR="0043663D" w:rsidRDefault="00AC4CC7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Implemented business logic in C#.NET, business intelligence solutions and business rules to integrate data sources toward a centr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alized data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</w:rPr>
              <w:t>store</w:t>
            </w:r>
            <w:proofErr w:type="gramEnd"/>
          </w:p>
          <w:p w14:paraId="511A4675" w14:textId="77777777" w:rsidR="0043663D" w:rsidRDefault="00AC4CC7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Integrated a wide range of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</w:rPr>
              <w:t>third party</w:t>
            </w:r>
            <w:proofErr w:type="gramEnd"/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 solutions into the platform, as well as developing for and implementing our own API on a number of eCommerce platforms</w:t>
            </w:r>
          </w:p>
          <w:p w14:paraId="780DCDCB" w14:textId="77777777" w:rsidR="0043663D" w:rsidRDefault="00AC4CC7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Designed and implemented SQL database design projects, optimized queries and dev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 xml:space="preserve">eloped stored procedures, tables, triggers, views and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</w:rPr>
              <w:t>functions</w:t>
            </w:r>
            <w:proofErr w:type="gramEnd"/>
          </w:p>
          <w:p w14:paraId="449CD60A" w14:textId="77777777" w:rsidR="0043663D" w:rsidRDefault="00AC4CC7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70"/>
              <w:rPr>
                <w:rStyle w:val="span"/>
                <w:rFonts w:ascii="Palatino Linotype" w:eastAsia="Palatino Linotype" w:hAnsi="Palatino Linotype" w:cs="Palatino Linotyp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</w:rPr>
              <w:t>Tested, debugged and fixed issues in both the business logic and functionality of several components of the Kit Builder platform</w:t>
            </w:r>
          </w:p>
        </w:tc>
      </w:tr>
    </w:tbl>
    <w:p w14:paraId="619C666C" w14:textId="77777777" w:rsidR="0043663D" w:rsidRDefault="00AC4CC7">
      <w:pPr>
        <w:pStyle w:val="divdocumentdivheading"/>
        <w:tabs>
          <w:tab w:val="left" w:pos="10300"/>
        </w:tabs>
        <w:spacing w:before="160" w:line="32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  <w:color w:val="000000"/>
          <w:shd w:val="clear" w:color="auto" w:fill="FFFFFF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position w:val="-2"/>
          <w:sz w:val="40"/>
        </w:rPr>
        <w:tab/>
      </w:r>
    </w:p>
    <w:tbl>
      <w:tblPr>
        <w:tblStyle w:val="divdocumenttable"/>
        <w:tblW w:w="0" w:type="auto"/>
        <w:tblInd w:w="20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153"/>
        <w:gridCol w:w="4153"/>
      </w:tblGrid>
      <w:tr w:rsidR="0043663D" w14:paraId="70C96683" w14:textId="77777777">
        <w:tc>
          <w:tcPr>
            <w:tcW w:w="4153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1233FF" w14:textId="77777777" w:rsidR="0043663D" w:rsidRDefault="00AC4CC7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C#.NET, ASP.NET, .NET Entity Framework, LINQ, </w:t>
            </w:r>
            <w:r>
              <w:rPr>
                <w:rFonts w:ascii="Palatino Linotype" w:eastAsia="Palatino Linotype" w:hAnsi="Palatino Linotype" w:cs="Palatino Linotype"/>
              </w:rPr>
              <w:t xml:space="preserve">MVC,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nHibernate</w:t>
            </w:r>
            <w:proofErr w:type="spellEnd"/>
          </w:p>
          <w:p w14:paraId="7D6193A7" w14:textId="77777777" w:rsidR="0043663D" w:rsidRDefault="00AC4CC7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HTML, CSS, AngularJS, </w:t>
            </w:r>
            <w:r>
              <w:rPr>
                <w:rFonts w:ascii="Palatino Linotype" w:eastAsia="Palatino Linotype" w:hAnsi="Palatino Linotype" w:cs="Palatino Linotype"/>
              </w:rPr>
              <w:lastRenderedPageBreak/>
              <w:t>JavaScript/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JQuery</w:t>
            </w:r>
            <w:proofErr w:type="spellEnd"/>
          </w:p>
        </w:tc>
        <w:tc>
          <w:tcPr>
            <w:tcW w:w="4153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236A5B97" w14:textId="77777777" w:rsidR="0043663D" w:rsidRDefault="00AC4CC7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lastRenderedPageBreak/>
              <w:t>MS Visual Studio, SQL Server, Azure DevOps</w:t>
            </w:r>
          </w:p>
          <w:p w14:paraId="42487550" w14:textId="77777777" w:rsidR="0043663D" w:rsidRDefault="00AC4CC7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7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Microsoft Azure Cloud Services, MS Office</w:t>
            </w:r>
          </w:p>
        </w:tc>
      </w:tr>
    </w:tbl>
    <w:p w14:paraId="796E915E" w14:textId="77777777" w:rsidR="0043663D" w:rsidRDefault="00AC4CC7">
      <w:pPr>
        <w:pStyle w:val="divdocumentdivheading"/>
        <w:tabs>
          <w:tab w:val="left" w:pos="10300"/>
        </w:tabs>
        <w:spacing w:before="160" w:line="32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  <w:color w:val="000000"/>
          <w:shd w:val="clear" w:color="auto" w:fill="FFFFFF"/>
        </w:rPr>
        <w:lastRenderedPageBreak/>
        <w:t xml:space="preserve">Education   </w:t>
      </w:r>
      <w:r>
        <w:rPr>
          <w:rFonts w:ascii="Palatino Linotype" w:eastAsia="Palatino Linotype" w:hAnsi="Palatino Linotype" w:cs="Palatino Linotype"/>
          <w:strike/>
          <w:position w:val="-2"/>
          <w:sz w:val="40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306"/>
      </w:tblGrid>
      <w:tr w:rsidR="0043663D" w14:paraId="21C9AAB6" w14:textId="77777777">
        <w:trPr>
          <w:tblCellSpacing w:w="0" w:type="dxa"/>
        </w:trPr>
        <w:tc>
          <w:tcPr>
            <w:tcW w:w="2000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21CBC500" w14:textId="77777777" w:rsidR="0043663D" w:rsidRDefault="00AC4CC7">
            <w:pPr>
              <w:pStyle w:val="spandateswrapperParagraph"/>
              <w:rPr>
                <w:rStyle w:val="span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2016</w:t>
            </w:r>
          </w:p>
        </w:tc>
        <w:tc>
          <w:tcPr>
            <w:tcW w:w="8306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21516299" w14:textId="77777777" w:rsidR="0043663D" w:rsidRDefault="00AC4CC7">
            <w:pPr>
              <w:pStyle w:val="spandateswrapperParagraph"/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</w:rPr>
              <w:t>University of Birmingham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r>
              <w:rPr>
                <w:rStyle w:val="span"/>
                <w:rFonts w:ascii="MS Mincho" w:eastAsia="MS Mincho" w:hAnsi="MS Mincho" w:cs="MS Mincho"/>
                <w:sz w:val="18"/>
                <w:szCs w:val="18"/>
              </w:rPr>
              <w:t>－</w:t>
            </w:r>
            <w:r>
              <w:rPr>
                <w:rStyle w:val="span"/>
                <w:rFonts w:ascii="Palatino Linotype" w:eastAsia="Palatino Linotype" w:hAnsi="Palatino Linotype" w:cs="Palatino Linotype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</w:rPr>
              <w:t>Birmingham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</w:p>
          <w:p w14:paraId="4A405A01" w14:textId="77777777" w:rsidR="0043663D" w:rsidRDefault="00AC4CC7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</w:rPr>
            </w:pP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</w:rPr>
              <w:t>Bachelors in Computer Science</w:t>
            </w:r>
            <w:proofErr w:type="gramEnd"/>
            <w:r>
              <w:rPr>
                <w:rStyle w:val="span"/>
                <w:rFonts w:ascii="Palatino Linotype" w:eastAsia="Palatino Linotype" w:hAnsi="Palatino Linotype" w:cs="Palatino Linotype"/>
              </w:rPr>
              <w:t>: Computer Science</w:t>
            </w:r>
          </w:p>
        </w:tc>
      </w:tr>
    </w:tbl>
    <w:p w14:paraId="50A6D37F" w14:textId="77777777" w:rsidR="0043663D" w:rsidRDefault="00AC4CC7">
      <w:pPr>
        <w:pStyle w:val="divdocumentdivheading"/>
        <w:tabs>
          <w:tab w:val="left" w:pos="10300"/>
        </w:tabs>
        <w:spacing w:before="160" w:line="32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  <w:color w:val="000000"/>
          <w:shd w:val="clear" w:color="auto" w:fill="FFFFFF"/>
        </w:rPr>
        <w:t xml:space="preserve">Interests   </w:t>
      </w:r>
      <w:r>
        <w:rPr>
          <w:rFonts w:ascii="Palatino Linotype" w:eastAsia="Palatino Linotype" w:hAnsi="Palatino Linotype" w:cs="Palatino Linotype"/>
          <w:strike/>
          <w:position w:val="-2"/>
          <w:sz w:val="40"/>
        </w:rPr>
        <w:tab/>
      </w:r>
    </w:p>
    <w:p w14:paraId="2B0C7EA3" w14:textId="77777777" w:rsidR="0043663D" w:rsidRDefault="00AC4CC7">
      <w:pPr>
        <w:pStyle w:val="ulli"/>
        <w:numPr>
          <w:ilvl w:val="0"/>
          <w:numId w:val="5"/>
        </w:numPr>
        <w:pBdr>
          <w:left w:val="none" w:sz="0" w:space="0" w:color="auto"/>
        </w:pBdr>
        <w:spacing w:line="320" w:lineRule="atLeast"/>
        <w:ind w:left="2640" w:hanging="270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</w:rPr>
        <w:t>Creatign</w:t>
      </w:r>
      <w:proofErr w:type="spellEnd"/>
      <w:r>
        <w:rPr>
          <w:rFonts w:ascii="Palatino Linotype" w:eastAsia="Palatino Linotype" w:hAnsi="Palatino Linotype" w:cs="Palatino Linotype"/>
        </w:rPr>
        <w:t xml:space="preserve"> Writing</w:t>
      </w:r>
    </w:p>
    <w:p w14:paraId="19630258" w14:textId="77777777" w:rsidR="0043663D" w:rsidRDefault="00AC4CC7">
      <w:pPr>
        <w:pStyle w:val="ulli"/>
        <w:numPr>
          <w:ilvl w:val="0"/>
          <w:numId w:val="5"/>
        </w:numPr>
        <w:spacing w:line="320" w:lineRule="atLeast"/>
        <w:ind w:left="2640" w:hanging="27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Dungeons &amp; Dragons</w:t>
      </w:r>
    </w:p>
    <w:p w14:paraId="065D9641" w14:textId="77777777" w:rsidR="0043663D" w:rsidRDefault="00AC4CC7">
      <w:pPr>
        <w:pStyle w:val="ulli"/>
        <w:numPr>
          <w:ilvl w:val="0"/>
          <w:numId w:val="5"/>
        </w:numPr>
        <w:spacing w:line="320" w:lineRule="atLeast"/>
        <w:ind w:left="2640" w:hanging="27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Reading works of </w:t>
      </w:r>
      <w:proofErr w:type="gramStart"/>
      <w:r>
        <w:rPr>
          <w:rFonts w:ascii="Palatino Linotype" w:eastAsia="Palatino Linotype" w:hAnsi="Palatino Linotype" w:cs="Palatino Linotype"/>
        </w:rPr>
        <w:t>fiction</w:t>
      </w:r>
      <w:proofErr w:type="gramEnd"/>
    </w:p>
    <w:p w14:paraId="4F59FC80" w14:textId="77777777" w:rsidR="0043663D" w:rsidRDefault="00AC4CC7">
      <w:pPr>
        <w:pStyle w:val="ulli"/>
        <w:numPr>
          <w:ilvl w:val="0"/>
          <w:numId w:val="5"/>
        </w:numPr>
        <w:spacing w:line="320" w:lineRule="atLeast"/>
        <w:ind w:left="2640" w:hanging="27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Video Games (single-player RPGs)</w:t>
      </w:r>
    </w:p>
    <w:sectPr w:rsidR="0043663D">
      <w:pgSz w:w="11906" w:h="16838"/>
      <w:pgMar w:top="600" w:right="800" w:bottom="6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79F8FEE6-6561-4C01-B505-E7E4D4BF8F53}"/>
    <w:embedBold r:id="rId2" w:fontKey="{B6A5A986-C828-456E-9CA8-0EF0F8E0B8D4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  <w:embedRegular r:id="rId3" w:subsetted="1" w:fontKey="{B6BBF96F-B93E-4EB6-90FA-F93A4CCCEF3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0C2C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5295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8893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F64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BAE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124A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3C4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1C8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AA9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6C6E4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9C2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A82D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C0C3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881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065E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D6C3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96B0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EA1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62EB2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6EA9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32B3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386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1EC6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84F3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B4EB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1209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42E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316B0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CAD4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A21E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7239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B43C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D8B5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32CA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463B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523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C92E9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EAB1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80D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A3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2ADF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82A3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B6D9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BECB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18F5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63D"/>
    <w:rsid w:val="0043663D"/>
    <w:rsid w:val="00AC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589A"/>
  <w15:docId w15:val="{73388EB5-D0B2-4269-BE8D-21774956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character" w:customStyle="1" w:styleId="divdocumentdivparagraphCharacter">
    <w:name w:val="div_document_div_paragraph Character"/>
    <w:basedOn w:val="DefaultParagraphFont"/>
  </w:style>
  <w:style w:type="character" w:customStyle="1" w:styleId="divname">
    <w:name w:val="div_name"/>
    <w:basedOn w:val="div"/>
    <w:rPr>
      <w:b/>
      <w:bCs/>
      <w:sz w:val="34"/>
      <w:szCs w:val="34"/>
      <w:bdr w:val="none" w:sz="0" w:space="0" w:color="auto"/>
      <w:shd w:val="clear" w:color="auto" w:fill="FFFFFF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fname">
    <w:name w:val="fname"/>
    <w:basedOn w:val="DefaultParagraphFont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lname">
    <w:name w:val="lname"/>
    <w:basedOn w:val="DefaultParagraphFont"/>
    <w:rPr>
      <w:color w:val="0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Paragraph"/>
    <w:pPr>
      <w:spacing w:line="320" w:lineRule="atLeast"/>
      <w:jc w:val="center"/>
    </w:pPr>
    <w:rPr>
      <w:b/>
      <w:bCs/>
    </w:rPr>
  </w:style>
  <w:style w:type="paragraph" w:customStyle="1" w:styleId="divParagraph">
    <w:name w:val="div Paragraph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2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spacing w:line="30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  <w:rPr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Pr>
      <w:sz w:val="18"/>
      <w:szCs w:val="18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table" w:customStyle="1" w:styleId="divdocumenttable">
    <w:name w:val="div_document_table"/>
    <w:basedOn w:val="TableNormal"/>
    <w:tblPr/>
  </w:style>
  <w:style w:type="paragraph" w:styleId="NoSpacing">
    <w:name w:val="No Spacing"/>
    <w:uiPriority w:val="1"/>
    <w:qFormat/>
    <w:rsid w:val="00AC4C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Andrei Farc</dc:title>
  <cp:lastModifiedBy>Andrei Farc</cp:lastModifiedBy>
  <cp:revision>1</cp:revision>
  <dcterms:created xsi:type="dcterms:W3CDTF">2021-04-07T21:56:00Z</dcterms:created>
  <dcterms:modified xsi:type="dcterms:W3CDTF">2021-04-07T21:57:00Z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33f76346-cf27-4e16-8c16-423939109ca3</vt:lpwstr>
  </property>
  <property fmtid="{D5CDD505-2E9C-101B-9397-08002B2CF9AE}" pid="3" name="x1ye=0">
    <vt:lpwstr>zC0AAB+LCAAAAAAABAAVl7W2q1AURT+IArfiFbi706HBCS5f/3LbjIQcYO295sQhnkNoVMBpiuI4CGI4hIIQWCBQTERJFOINjv1a+MfXdQyEGqwLvOm7v1BAG9qZeWsFgdgWV4c/X2fIIuMW4fN3rAwsfOn0kClrdmwTUzgVpDlhy6BPfjxs/MCBh3ycb7cWEASmMPPBacyM9ANdDuyd0Wae0cLuFDBroPaktKpOVayyRx54dG5WiUxbdlqOJZL</vt:lpwstr>
  </property>
  <property fmtid="{D5CDD505-2E9C-101B-9397-08002B2CF9AE}" pid="4" name="x1ye=1">
    <vt:lpwstr>RmYN5nVnm3ToyaHsRvkxOITJF5MOR2x4X1aLe3OiAj4F0S1XfQvZM3FoOOe5kRQSOBnYxXQMA2C9lJ59EDJtYJDahtjmaxxDCBmAxsYiEqpK9I4QH5NU8VNrrgU6PE7k+z6eWOUPmIumlmOKlkZbzi3wBXrYQd4UYjNUbQ/Z6yp4fMzSlmYUsGJhV733SVxdgGcyZI9ggShN3k3WAs0sv4gG4M0EZGdnleXiiLxQ74azDI33Bfbcz0IgJtIupPO</vt:lpwstr>
  </property>
  <property fmtid="{D5CDD505-2E9C-101B-9397-08002B2CF9AE}" pid="5" name="x1ye=10">
    <vt:lpwstr>c7jpqb+1RBB3oBkogGjqwKBmy3mmeQYHvu8TVK7r0UyZHrPGtX+jFcwKu7maajXpr+PqBo79+nEFmB8zcUPVL5K0Yj7uksafsy2Kdiqo3njoxVZ7xzKJYIDPQUsjnTrKxEonfK99OqBz4j+ZoWFYZU43XkM0g1Sq+kYkk0w6R8Qjdgf6VoqsUnDLspuKgOjXkADh7RV/pPWI7p2hHnrBGOlUKTnHHzmbBg76OIRsCX+bo+KXYK+WuvNevV9zgXt</vt:lpwstr>
  </property>
  <property fmtid="{D5CDD505-2E9C-101B-9397-08002B2CF9AE}" pid="6" name="x1ye=11">
    <vt:lpwstr>2jfPWqNAYT3vjsDW7Vv/sYRkgsN4AOxa0aK1gS42UIcUuwCUAtX61M/X9SPrRirqL2snwBFFBL48isyNPuTkzPjcSaAzVAFtPHfGxTBfhkV0AJEfx2NzQdo+FnLtWv4y2Yy4cwrOdVI9jjkHwB/H1lgBsbVioclCM80gCIObK7OXGvVZq6dL8qq25Fc7FrPJ9SfbYmnV2VpzsMhqGU54U5GgAzGsUVvMlKqBdjaQADoZA+zKrPlxpE5JzyxD4TT</vt:lpwstr>
  </property>
  <property fmtid="{D5CDD505-2E9C-101B-9397-08002B2CF9AE}" pid="7" name="x1ye=12">
    <vt:lpwstr>eUyOU4lQvabAjljeTqgKP1QLStT2RJ72dMjWLid66y9ztetsp1Kff4hWkL+00kzCzKmJPCWJTBwhTG63LG2NBgJDl/hKOwj4h/C3dAw+6Uvn7Z5NHvwZODcZ1yavOBWWE605zuBXUAzh3x+o8HVUNoS27WnnAnf+XnweqlGOzh/RYEjKnSUCAOYEvQsMSZ7rW4n01UPexT9QYdxwLAUNfwCZiU0uLpT4JVlNbogTt2+Gl8VNCpj6JwfhD97+aPK</vt:lpwstr>
  </property>
  <property fmtid="{D5CDD505-2E9C-101B-9397-08002B2CF9AE}" pid="8" name="x1ye=13">
    <vt:lpwstr>Um+GiIWchHbJ7tCiR/SEU3kuI4SjrEzyWcG7T7IMfCGezoF4nqdfuTv14mekF4jWJLWf8icBxljhejWEaO6oQYzFcvo7lTGQsiwe5YcCXExGTczWwrBcoZZhMtR3BAS3ZbArDrMCDBsecA6NzXGi8CM14KxjcoX3BP7C6nWofpvjDoxPIZMGarFaWxykOq9ZlMTgYLJaBzoHJR3skBNv045Chm3O50NbjYGaWsThW/VFnfvaIwyk4JlN4LZR64f</vt:lpwstr>
  </property>
  <property fmtid="{D5CDD505-2E9C-101B-9397-08002B2CF9AE}" pid="9" name="x1ye=14">
    <vt:lpwstr>diDZzcR34DokqOm6M3mXE1B85Ba/TSyQOuQN9PNSEK0r3sgnlYAnzWjo4pv3mdnNmJzO5UypbkloJ5M0TEfSCSS3l/qJzsWC1TIeVW5qmpSypZ25rid4PTPR9CoQUMS9O3wEi67EMwzdSh0od9z70oExwDO5hnEc97QhwsNkgZgGTIdc9jlvpW890gkj05FxyEJ9J/c0Fy3CXyq1Kbg1J3vqZL2DF7Uu4SXSYdvcYL0LP8WteWLfYRWadncn3fk</vt:lpwstr>
  </property>
  <property fmtid="{D5CDD505-2E9C-101B-9397-08002B2CF9AE}" pid="10" name="x1ye=15">
    <vt:lpwstr>ZmtYxhraqgF37dTTwuKCqjnsBflbFUyW5Vw52q1E1sf4O1Vz4HYNubrCFm06l9EdxrlDp3LIPALIv+AJ0oSegfoL+H1+QNY9Lu1OP3gApiy6d4PFlhyankAmjnZjlMqhBh2KA/yngZmtdpEdP2TCJtmjTIlwiB6f44pecNoMQQ4yBu1Z/ygCB1yzZYlab2bYzvIY/0HCSywH6IqxvAG9tSeekXAs9bjLVQRcM6Yej56yrt0YYjSBnwnsZxF5Tbv</vt:lpwstr>
  </property>
  <property fmtid="{D5CDD505-2E9C-101B-9397-08002B2CF9AE}" pid="11" name="x1ye=16">
    <vt:lpwstr>jxVHCFZrxPkZddsLyiR0p4nVUruyL4rGJtxjfmwxnzh6Mi4KQDIqFXTCiP5N7xJD4ciH3VMU+PXaBMipI9zVJgntL8SQlvn7RnIuXCu0ZdMpQks4obLZ+PMZtF3ttN8UjIudrcisyV/3SrnGhBZd8vMm41ODmXxu9a/h5MLdbt3gFLZmSd+jlPfAkLpto35s+DpbTDCI7Rs7ADHOmPtIAtA5j/Va5Qv/NaKakIjxGckvkfppUNfWbnwvQPda6F3</vt:lpwstr>
  </property>
  <property fmtid="{D5CDD505-2E9C-101B-9397-08002B2CF9AE}" pid="12" name="x1ye=17">
    <vt:lpwstr>aQG5JXFIcWwFvneRLrF8JOsOTKt5uh7nmzmb47kyxuYoup+LDYu1CxMa8LgOtoHziH79DtKJUNR+p2ylZJL6OxQBbZJB+yCSL7lToWe05yHR5B02AC+UmcNSe4p9Q2JSD7j9ccLKdgptqx23rE6V0oLZ+yYo/Op9CXrtORj7wu2Vk2WHEEaAx5FmQAL1+Mzi0Utd/JAg4Ssm8cmaX4kywFUVuFugBKkLpr1Hx1HqchHwuw1H8dKEWP7eMGCWcrf</vt:lpwstr>
  </property>
  <property fmtid="{D5CDD505-2E9C-101B-9397-08002B2CF9AE}" pid="13" name="x1ye=18">
    <vt:lpwstr>lqm33uvTXAd2gShaeaG8tMArqdoXjMVo9dxHSUVUV3+LXD9sD0JbhnJbCLDJefkoB5y/FGXNSx/uPIpjWJQetObvgEMzPH9jh/ruXZOr5gfBqgA+CmquRlXFliDH6IysjYC7FQx4K3Xzz7tQ3fe5DhhZmzPTjA3os4byWi8sIJAxQ5eok4UBWpt4vDDEuENVySsQ8H2CnM18WTBnNzKTc6YuQ12atvvjS+Aoyjtm2wrcowfKsP5uhJuTMH6Acik</vt:lpwstr>
  </property>
  <property fmtid="{D5CDD505-2E9C-101B-9397-08002B2CF9AE}" pid="14" name="x1ye=19">
    <vt:lpwstr>GOz/QPxd9GCVf9VrDyR0m/wSSSb4NKAaJ98diTCwx+PpfnJrlVn0Wg2FrYxodrG8FO19A47jrxljlzjoCQKFnCkug6mrBzMc5Igc2mmu9S31UIHZPoo+dZnpf0AQP2IHs8KkO4L+8FafQzh45SlqePsdDQO7/sxcnw65/gEc26bFn9TQQR266V1RbuRCuTcF5vITweiF2IFOuvMccljXJi/EubIncKIsB+7UiZjxIa0tVSmzJizq/cPIX7n0TDr</vt:lpwstr>
  </property>
  <property fmtid="{D5CDD505-2E9C-101B-9397-08002B2CF9AE}" pid="15" name="x1ye=2">
    <vt:lpwstr>bKmedxFj2PRFCSw1EgkFzdPaeT8OGlWd0eDWLKK6mEe3kpCW2dSpZLNq4pdCQHEfK54MKOFpLhd1TQCQYDxcvMbx2b4Bq9H02+9e/c8bQhWm4SKGrlkipdkDGEZ8R+xe6N96JuwRKKCZ1TheObhfXtyTdN0TWVDFlbfN7eblwnGXJQ8TXLubewNLg0lPjViFsv7FJ4yEB0WpvFcBcNhaAmDOezQIgljn0CGyoaB3nb6yNQLVgoGFvJ0txwo3JMJ</vt:lpwstr>
  </property>
  <property fmtid="{D5CDD505-2E9C-101B-9397-08002B2CF9AE}" pid="16" name="x1ye=20">
    <vt:lpwstr>ewTWzG+Hn/++WiiHxMNfYXgh2rnHwmwm+0dEEW0f6Sk6xwOg0GVIVFPQBAvkEQ8NuyDRY3LE6mEEAx/n6ZJTsl+w2M52umre5y/sMU1DJXdFS7g6xoHhnvXwJ0L69AzYEBtsFPgWG7f45jxQpAGXC5CEXVYJe+q5vx/QuKUc7lZMDUb3pSHLgUGXH3M5DEok87uyt3Ww89/WVqqZ+klGYdbm6cWNaTv8/VF0+4t8qMIb6n4h/RNQ3AXo/QWsBFn</vt:lpwstr>
  </property>
  <property fmtid="{D5CDD505-2E9C-101B-9397-08002B2CF9AE}" pid="17" name="x1ye=21">
    <vt:lpwstr>CChh8zl79PogvlP3dQ/sNYIn7AwpZh3z5DfTkNybU7syWMJRIFv658c/rRqfCHYou0mh8fHhN59fUUeJkEF42oSy+zBz06OrXMtODjaNFyOHJTiWVQNHgH7LTiRlDfhBwDUc8uZub3PeSEnCkzMf1J23d2pPpdPLnu0Go4+1SCuVD09ErVr+d54E0/PqOi7sLBAeQTqrmIyjwrrQB6nu5RapC8L7RZQ7B8W418gyTGgqXzxVNxpF5h6N5ONY7mq</vt:lpwstr>
  </property>
  <property fmtid="{D5CDD505-2E9C-101B-9397-08002B2CF9AE}" pid="18" name="x1ye=22">
    <vt:lpwstr>AqHnSVjKTcJ7NAZyiT4qv3mN1/390hb3qLSkoNFWQYe7iy1OaZa0Bu8mdztesrkqmJ9ZT3ehUQFZSAeYfZ6w3NF2Wqb/pWeM6nNMcHs4+sTQrnM6mxWSnwLy5Vn/tmk//OUzoDkUearPCKn0NangXM88O675lQhp/BEIGTOD9nEoTZeWc1/I2tZAyBSm90aViJ0np+qpiqEe4dBCxPskv+2c/7yS9PN4OD5ZFcq9NLBcmniyaxf06Hk5iXQm3E/</vt:lpwstr>
  </property>
  <property fmtid="{D5CDD505-2E9C-101B-9397-08002B2CF9AE}" pid="19" name="x1ye=23">
    <vt:lpwstr>9H3+V3VmEmXkD8ZMqnpOYq5Y15tANJ/UxXM79Gf8meIm4qyZ0eOaN75hv13+QJC4ApPVzzzNO97FZPkqyofOLnE99uqgzJFC9uNdoUTIYR1OMU2SheLB9Pi7VMG5kJxcA61HxZH9Ff9WuXONrrGNoMKNLuTSbIfeKdQF6xl8CX840VzphHv+xAxjjrWUyvAgnPGyIMMSUJWObbFTFKP4LnyjNFe2cPXt77YIhQ4zIdFriqSFKU1FfbaZX0MMZXB</vt:lpwstr>
  </property>
  <property fmtid="{D5CDD505-2E9C-101B-9397-08002B2CF9AE}" pid="20" name="x1ye=24">
    <vt:lpwstr>r3c5iID2w21WhUcYgOxNfqECojMpkpFzYY+uIztfdxmozNc3aRSo0G+uUzw8HK9tjmefIUPAOyW/632NgTlGOb3CsqNBqG1w3VPRKf4gZPWj3YqtjuAqzSFqBR+22n9SAXya6qGn1og9WCa/tfOoaYykEmg8qiT+LAg1L/+npG1OwuwimYBlCZlXb13vtO1lF8/Q78mG32OsPfqab6vUAPkHHUJfzIrCrnfGW4QJydqd7By0cI9n0g0gClmuaVG</vt:lpwstr>
  </property>
  <property fmtid="{D5CDD505-2E9C-101B-9397-08002B2CF9AE}" pid="21" name="x1ye=25">
    <vt:lpwstr>cgwYX6BOJ+sBgOycGFUgsM0GrS4dCq6O3mXhCbfz2w8dktwK6v+TmJsdQG3d/vskPdIfSNtAdMm/01ioIa42P/+rKgLqPDNcZXeaEy6AFlrUEjI/ydoBlkakcSPxy7LU8HF+dE0xtA/d2fTROjlA0d504dkU5UwpT2Z1Uyf7wv4zNEiCGNxeqd8Z+aypIV68PF1ubx+NzdOgKnNH9XSET/4ZtyCIMQb9aIdvGWOF6xyqDm5L75d2EFgLRZHStBv</vt:lpwstr>
  </property>
  <property fmtid="{D5CDD505-2E9C-101B-9397-08002B2CF9AE}" pid="22" name="x1ye=26">
    <vt:lpwstr>zufhIiGPgtpcP44VnZsDL4IPp3vmBJM+Tgc6D6sszssZ6iSFnq2CHx0hbJS6xJ9aWu1waW7Aq7LfBeySnhWBDB3KD6+oMgDFu2vmGjs9JcNcNNhvhmQKOxEOS03r2Rtc/9zFDZ6S24S/1uj2+hg6tee/YW0dgH5n2tycPwu7LvtAxMWu+dL9X2N053v60GBtVmZYxb0/nc4GK65wBORl5qyw6els17yuLmjIOXpQvIdQDX7UymfKA8b/qJODxu+</vt:lpwstr>
  </property>
  <property fmtid="{D5CDD505-2E9C-101B-9397-08002B2CF9AE}" pid="23" name="x1ye=27">
    <vt:lpwstr>qcE5ebMd2dxCsbGcxOhfp+MeU+7s6JGxSCPMn4hH447LSQshNfHyv5MYrdTjO36VP1vXan05n/fyh4IOkiLoARa5BOz9cfeZvR7vqn6NFPrCuH5Xu1DSTU8fHpdeZwdgtiv+24To3sCb8GaUJI2+cx3FJ/n8Gk+RnUTCQLOwVoyvZ2WWjBltesec4Ofv+b0ll7l3kQYmUDOiBtUC1v6AQbqagnRcrRbnuDdqyAGv5/zx2pUQpbfKkvrdLqTrZnr</vt:lpwstr>
  </property>
  <property fmtid="{D5CDD505-2E9C-101B-9397-08002B2CF9AE}" pid="24" name="x1ye=28">
    <vt:lpwstr>rpTrkd7ocEaFC8EgP6uq2whnsWk4+/JsHwMv1vpxG/76PuB9xck1msWgQgOWd7jNMKj98iie99Ek4F1ioHq9kQdPQoGvgWT6/abV2cD4QrIX8XQZJ6xWnNpx3bcysyivFhnM2ArkAx35aokvZ+oUznkXFc7xNWIx64HLe6QGWuwTER0TZwudVd5X412MyiKCJ5D9ZzIfMNq3OozC1EmZinywdOxx1AAjrw1lvn+sfWyMiY8aRG5F4KfZv2FdOdF</vt:lpwstr>
  </property>
  <property fmtid="{D5CDD505-2E9C-101B-9397-08002B2CF9AE}" pid="25" name="x1ye=29">
    <vt:lpwstr>/lZ6b8gGMtE1B0+769EvLnIQDkIqEhcSvR+RBIAOxk0DLFfP7EfhJbaZK10kaETbkYYtUq8mYzXvOmUWTj6Kdrn46CyeB4wKHkqR2YLMKm4Ce7FoWoBrr/DAfBq45+khf5WR3dFBbowquOl+0NyI6EnMgRbZrwTh7MFI6hopD5FtJK8eF1KGECufxEOgvyiRpSXFyMJ4wa5F+eQxlBspgcsonsrmFudbb6htl4PTkf42I6okSATgOR2Lr/I57eX</vt:lpwstr>
  </property>
  <property fmtid="{D5CDD505-2E9C-101B-9397-08002B2CF9AE}" pid="26" name="x1ye=3">
    <vt:lpwstr>QsAd5zKAFl5RHzw4/aHH3n0XEfuKwl2B0L4yDeXvSqQQJngIrqMHRRnsOHdsUlPNmtGnXw9GG2wPC2ZQg8c1ejv42JxU5W12cn0xNAPQZA+4uOulDFApaaIEG5/f7dXfHar6PjT2vK5aTIW7pfiix8ar4/Yevlhpubj5U0eN3NXJXkHWFKjeSiUAkOrBg1ocHE8hNrqdIfTRPjSL9DPxSHjYso39NISgG1UuH2X19qgXVm8U8y1gapTLlNbvG5U</vt:lpwstr>
  </property>
  <property fmtid="{D5CDD505-2E9C-101B-9397-08002B2CF9AE}" pid="27" name="x1ye=30">
    <vt:lpwstr>JMoQEsXxvvXpL525XdBZiJDEiPwOAh+nMSAEBI4k1thHKqtaujM3WFlgADoFpbsIth/TO+5ZSil/lR8UhF9R6FCy3mWsedlj7OeefkFLeykzW3nuhzJdqm1znXZN6pDTeHsGGyA9F7POp+ggDJ4579GR/vkyFBp/Djnn34OUAnezDV1Uo+tZeaKG+L5mMKYaXbvz9avIdZnX1KwZVEOTxT/PnZnuo6Xe8bj2wDOT1JfC6VUxW8cD+ZwjNMWBgVh</vt:lpwstr>
  </property>
  <property fmtid="{D5CDD505-2E9C-101B-9397-08002B2CF9AE}" pid="28" name="x1ye=31">
    <vt:lpwstr>Sd7lEbdmCULHipEPI9USbPl+RqzxtjHnKWIFY43qqi/bVC4+3Ez1YHLTDImsTA67dcx6WyL5O1Zjy++gUcnfhedfDimjVrm88A+vNDUz4Zsl1b3RKvM4+Nl1ARHvSxmure6UkZCJwbH2Tt0NtTm3f5duqSvFA9KWdjHcfZeRwh235r4IrefnnT2UyuDnMWu9Jn9ohCJGNMmorb+WdoK9rPN4a7CqSPH9hYHBLy1mUdIOljW11L+tg2GaJZv2fg9</vt:lpwstr>
  </property>
  <property fmtid="{D5CDD505-2E9C-101B-9397-08002B2CF9AE}" pid="29" name="x1ye=32">
    <vt:lpwstr>94Eo1dC+sZPN/RAVHgpLvImNLhvA76JnHfJJgnqH80RuI8bUaVAhMLvjkmF+PxSbM6i/wZ0tf9/HWMJRUqXffqtvfzXU5WhY5DhVO0tkvEmaCOxEklYZ2EC42sIfm5a2hXQcLapwC2wFsVRVJ6TcdXz3XOancHehk+IVWu2nDUSw8JLVFBsuqx2yIXOmXVodbUNh1G2xQejrAtsExmY1audlW4rRYX0wQnaWoc74xeV+yG1GHvJ07TJqLyBxaKI</vt:lpwstr>
  </property>
  <property fmtid="{D5CDD505-2E9C-101B-9397-08002B2CF9AE}" pid="30" name="x1ye=33">
    <vt:lpwstr>l+XOkuPsb0fyh61d7RqtWd1gI6LruCnE+1r0wOtIie+Pb60Uk/lYSDfhy9EMFZ6WvJxmtu1Tb3tXwU80GRST040DcNQAByU+I+QtwoVby7hb6BzHfb7xRcgYDcpHjRcVw/qWa6zrho+G+j/oM+yPeB3c3hyVS5CHlOxYstVshsXZA5I9LiDD/VgRtQQoNNhq4CsJI7eNzMF9npjuBhd7f8NsoalVqXxW/Tk3fvf/mP54rjV8BNgvGtgM+4Hm8HZ</vt:lpwstr>
  </property>
  <property fmtid="{D5CDD505-2E9C-101B-9397-08002B2CF9AE}" pid="31" name="x1ye=34">
    <vt:lpwstr>lOX0T1fXgXi3g0S4+TeyZX8WRsrNvf4y2BHNy79QFVWoeMdAjrVSKaDPRJ9Y46WWSnfUXypZyKQjXBCPaxTzTmhvk5EwGh8HoKJqV/Co/8agBtTODpfhW1QYh7fOPrWwAh1i9SOcHDfKLi/ps6r+Tc47bq2+r1XopdeNLPVHgzovG4B6Sa8N78zOO4mzqv46jgh899fpCSiByqXD+QTUwf3onhi91DsewuTeGfdGHZpM6LY641Rp+wH5vt6bCit</vt:lpwstr>
  </property>
  <property fmtid="{D5CDD505-2E9C-101B-9397-08002B2CF9AE}" pid="32" name="x1ye=35">
    <vt:lpwstr>aKlL2PP42VudzliH0YN4ztsFs+ebsh6Uc1Jf3Glf8S/ELbFR9rEjLj4Tdxa8UZOl77sabouyffAqGA/eozFlhIV7nM7kqgz5bVtJ4tpFe4DJwUwo4PdLjBPRb6SiAUKGEDTLhh0qfe5oHl8KMrw9ElIDYT28VY+Hu8dVFLTQfV9k6fkMxlh2/uRpQySOww4AUdQ5cNlsRG0Bdr2DKBRewMobt0BK+uLf8J02AtkPvbPhZgKZZ/LmlxxUNDnW66d</vt:lpwstr>
  </property>
  <property fmtid="{D5CDD505-2E9C-101B-9397-08002B2CF9AE}" pid="33" name="x1ye=36">
    <vt:lpwstr>+NNrNbx4TPvBQt0c6FzFfpaYp1hDOSZxSCiwkki1DeqV2PmO+XfSs4nbeAcd3v5Zv7dM/ID1wcELHj3OfghtPDJ4kdLvwQ+furNTk0jfH61sqfD1o5RpPtuG6aEPdqBJeyGeYtyCMDADtN66vdXP+olpzovJXotjLc870ohM0+8Eu7aTyMvP1FiE2t1FuZ9i0q9ah0mwiSaiZKEWHtuX6ooierh96ipf6LyV5NZmY7qiRTAcCUQbXbqoiBgn81O</vt:lpwstr>
  </property>
  <property fmtid="{D5CDD505-2E9C-101B-9397-08002B2CF9AE}" pid="34" name="x1ye=37">
    <vt:lpwstr>mA6HbmzwvW57HYKBmHLJqy/aDLQ4p5bDQi5Vf6mIuag5eb1As5s/M0pY3Q/6nI9gGRGeOrJaqcuUMnajnjUiklrVBjOO2OkQUXFhvrUMwWd42+42CgTtbAuww/DS3pDVUkvl9lBOHccb+EpRwGNC4VMcNXJ2c2zm8QQu9sTI/AgSvBJceCVJGOegN7SOKWjhSazGqQdfzTEhbdJ9kX0JGF6E9C89eTuwFQp6ZVAmsKvVyFhb/5U8VzYh4YAF2Zz</vt:lpwstr>
  </property>
  <property fmtid="{D5CDD505-2E9C-101B-9397-08002B2CF9AE}" pid="35" name="x1ye=38">
    <vt:lpwstr>MvfjaAKNYHUIbxkdVrLb+t14m1kX3ruw9kGACi5RV3A2P40RW4xnoq2aWU4GM9nARk6rsB/fHZJ1zdu0SAGssPXMrLOJu7Vcm6BlGCGsg+2v0od+/2G6d5e4azWUB5AOH0zuMb6g3oFQaBWe8qKkrA3TTJM304vDzGiazieb5HcE/kCw9Uvjn+okwpu7cxZnOl59Dd2Hpklnehyz7Hs9YLqlm2o2c30iDdFkUWpQL7wjhyB2hdtL92MLzVi013F</vt:lpwstr>
  </property>
  <property fmtid="{D5CDD505-2E9C-101B-9397-08002B2CF9AE}" pid="36" name="x1ye=39">
    <vt:lpwstr>GT4nlel+BVQmmqrupgXpkxIzdV++uFur2L8H0u8RIu17MpSUlWHExJFBREoxdelFb4LT61doSlJ159/EIG34s2ChPTuwwKLRuX1UanhhZZwML+UEA6LCUc4MjuJq8kft2XYfoAPx2Cz4AGd0aFiPiEbmaV9b9PJ3sfejOZ8x5ZFqCZ9UYymbv3laDWQsOqgiISWzghKDNe3lYF6ZRbwj/ipZyNXi6/wvRcAv0pb3he3BsSlVRlo1ptMSsIl+T41</vt:lpwstr>
  </property>
  <property fmtid="{D5CDD505-2E9C-101B-9397-08002B2CF9AE}" pid="37" name="x1ye=4">
    <vt:lpwstr>hLlTYOu7qlsjvFTL88hrw4pmOqZ5fn08D+MCQGXyF19CNCMbx9VZRB5fRHx2HVGdUSTONd+OmWXYsPELx+DuaPviNsyLSOXGeXsPjTa+6mRBktT6cwYWmgkhNvW78PnVZXx/FL2JnkqhbTkVtTKTmQLh+p4UWtumxpG6bMAWxxA8XbLR3xCwVXidhwMFY8W0tCxcGxkv5DfTsZcgca9G7UJ2235V8e/X8NGj7wg1E9XIPCxj0/L+ZUUxxFtt4G0</vt:lpwstr>
  </property>
  <property fmtid="{D5CDD505-2E9C-101B-9397-08002B2CF9AE}" pid="38" name="x1ye=40">
    <vt:lpwstr>XDRCCN9CUBbqTzMSq8/TXx3Up7YEoKGItR0JX8K7BkX9Hp/7An3J7ekpncKkNDfHeGUHh6HMToS2eE9NlSk3WrFp1aWEoN3RpZ3q8lhSKlMy+Fri3coXCwLCJmcmHpfokuKKtkA4fqcmeBk6ZQzUnX8Gh/5Cwhiufxq/Mdt7l5vhKOe7f4XO9D6Q2lbnUXHJ/lWWHW953vYLUnDBnKCXurpfWNHhuvcuV51I0qEJFy6tX4jp3gzPM5EwegxEdhN</vt:lpwstr>
  </property>
  <property fmtid="{D5CDD505-2E9C-101B-9397-08002B2CF9AE}" pid="39" name="x1ye=41">
    <vt:lpwstr>ifZ2EUJ7yrMbU4+frIkdnSAoPO8qZBCT3WaCfvY9QHxkHFCsJnTDtB1sxPfRlSCfzBO5khM0KhoCkX1gGAgB7JqadGZat3ii+kKN1LhCVAnixVQsMz6n4EgHl21XrqNrMx8vPD9X7dtgfVg/GQTDR1trhGz7+EQiP5nOk9DhtZ4hiy80OURiMyrfdZ/St4AeAoYHLJohoq2m6ItMRXpGeohLTuVE/1q8cpnedIeaTX3RTjSZ9TD15tvIzik6fs4</vt:lpwstr>
  </property>
  <property fmtid="{D5CDD505-2E9C-101B-9397-08002B2CF9AE}" pid="40" name="x1ye=42">
    <vt:lpwstr>h2V3mayZkV+Mrna03gxLlh1MWqh49tcFN7QZ5ACjV8qpujBowYIqixFR2PFqbqD186AiGqUr0QpHN9TLZw+2Q7Y/aZWj039iFwtoKjlc0gJAQQVd9+riVu24pWm99Yy5FMWyF+pC60NnwETOEJZi7l7F6Odqo5cCM+QT/QhfA3d602BOPDDbt8vx1dLoUuxkwtkZXlTscb2baYUcWddaW1iTzqMpqC6LtGBLmczYSg2cJBUomXzwOtwD2HiJ+oO</vt:lpwstr>
  </property>
  <property fmtid="{D5CDD505-2E9C-101B-9397-08002B2CF9AE}" pid="41" name="x1ye=43">
    <vt:lpwstr>3+yZLu1GobPACZP9mUK3xQ6Mo3zmeiuX52nNj6VPsyvuvoDwTpehMp8jMhC8qrIJOOoB/lLHwt/orwoTdaveKqOGqlz/I0l7ocY9RwYn5IDC5zV9+vgKuaGlvIsZEm5b+i9z8/VnHHgKUI72JV7ZzzMoNQ7qczuyhym+AbjjmuEiWYFpUfbcQl/zAcnv3lTO7jcKik3n+XSIFmpo1rOg5GM8L4GEY7eG7vFvT6lu/FRN7sBaVE8Q8qzf3XRRNqL</vt:lpwstr>
  </property>
  <property fmtid="{D5CDD505-2E9C-101B-9397-08002B2CF9AE}" pid="42" name="x1ye=44">
    <vt:lpwstr>uuTA9kacxzLsbnqDm1Ezo1BfO9CyMWUBiIbivsus+YW9Y/s2Dt8Al4NHA402Ekl9YeW+5w9dkYrSg9avrnb8AeKouDgNQnbR7NHC3rzve9UsydoLaD/u+4XNc7chlI3j6Kn5DfjoG1QQzH6oJ/Wt8IjLnMLef7vehv3KasIYiYjP/gUIZITaXQmrkYtjwz1PJVAR4nv/ktTqpVemSOggIcPsNBi0yrFMvKtY/HxFV4LQa4XxERWgB8LSCgBc59G</vt:lpwstr>
  </property>
  <property fmtid="{D5CDD505-2E9C-101B-9397-08002B2CF9AE}" pid="43" name="x1ye=45">
    <vt:lpwstr>qL28uiDL/cmAi8bEx8AIkXUOB+vdH26JE2hnh/mCKGu/z+q2pW/b7lcHbT1czCCYnwC9YzCeS56t0rfKqJCqsXXUjOEPBgQXx8tLYibUcaQU7koELMHkD/QH/SF+FVLeb6NAOTClZ34GSs2SexzCI9bYpAe4f9oZpOHEYNNAcFGBNpbQHLrQ/ue4wJjrPqqxTEf8pZZ/fZtxoghymMIGwdVv/6KlfYuY1nKW1vxSF243ZMtXbm1s5v+xbfYVKf8</vt:lpwstr>
  </property>
  <property fmtid="{D5CDD505-2E9C-101B-9397-08002B2CF9AE}" pid="44" name="x1ye=46">
    <vt:lpwstr>y63cI8+0IWs6OAvU0T+YKUXGHt7GVdEzYfzQPPsbYBc93jsCytBzWHkHTr3unpLvwKIqMocwad74mJSarzHaFSeNzfDmRTR0U3X7aBfYh/aSDHe0rau3jsmLPQFwebi3//AYzdjMzMLQAA</vt:lpwstr>
  </property>
  <property fmtid="{D5CDD505-2E9C-101B-9397-08002B2CF9AE}" pid="45" name="x1ye=5">
    <vt:lpwstr>mvPhhCdVp+fhtKFFJHYsIxRYscyvHquxYXXCdVk5BOsWcHGehVZaO2vfO+g3PdBFx8avT5Ywi5AeFJvN8HvU9bdZXWTWzSiT9Em4R/Z7E9OrdhAR6LIFx/lF5lrK8j80JMqIwHrRrqtYL98qAxthpQnlpsoMwUugkGomigQWAEi6PffELFs9H9HimTI+LzDfaceRy7Wa2A3ErhjrquSvJGW4MA0jMEww8ymt8YflUVXgzzs0cdgh8P8I9mD6tb0</vt:lpwstr>
  </property>
  <property fmtid="{D5CDD505-2E9C-101B-9397-08002B2CF9AE}" pid="46" name="x1ye=6">
    <vt:lpwstr>dbOxkBNjo7Vpknszig5wrSWyu5k+QiPxmk21fTR0tS1R4IYWwE2OB2naJ2aAJGvombz9OH+34AxhC4RKSCZVA4yBNGaXN0mpAliPONALZ6Guk9O9V1jVbgB0jeJISs46mvVPL480EXN2MkXFAINDv9GJeLY+qtsdujInTkK0NkPg8MQfKf1DvLabqRCjkNzZ57pEWv7FmRDrvdg/4tbzYI5kvEMjodfDqmouFW++quXrQCBk691yuTNjlLsprpI</vt:lpwstr>
  </property>
  <property fmtid="{D5CDD505-2E9C-101B-9397-08002B2CF9AE}" pid="47" name="x1ye=7">
    <vt:lpwstr>B2ePEBDs3eUPZjdVkr096HhAQM4epe7gyqEfMZfHjXCRmpRFemC2gaDBOFjKIPc6AzIMwYWLcGyDTfUVwoCJh6p+YZmrm5ZnffDvESZl4pKKcKCi1vcFvJ4FoLGVqsQITJ6uO7T/hZI18eEiTxjeTviLMhwdFGZRlIQMQ4MbolxRxcPbBButMBLqG9qrX8+6RVOvfbovwQWX76XhHU0EQ42LdQM4CfWw/m3U/LnA5qE7FGNmRE4UVk9qCrW6KBX</vt:lpwstr>
  </property>
  <property fmtid="{D5CDD505-2E9C-101B-9397-08002B2CF9AE}" pid="48" name="x1ye=8">
    <vt:lpwstr>w8SHjROuej1L/YUqi2Iux6et2tfQpmM+FkiJE7mNtpLAOug4tKiXsh67dcvN8BdGr42edmNOj/0Z23P6yKGwHXeE9ka1y45V0AjhtITE67DrSh3aHpa9+Ct8wRWAGMVw9twofwjKXJoVWnNji/zOjpeL7xNxsaUeOCFK14lB+TZe2jjKYcexxCQSHQWQVnik8XFcerUxageOCXcfhNX9FALH5wLYGT3XE+GY0vtgyxdlwk8WOxZlnr/QykGRJql</vt:lpwstr>
  </property>
  <property fmtid="{D5CDD505-2E9C-101B-9397-08002B2CF9AE}" pid="49" name="x1ye=9">
    <vt:lpwstr>LeCfMNPJvL0BoowgqLGLzlA8OZ/kxcUEwp371LAciamWmjMhN+EkakaDqjFnj9fB5SmmsfS2o+fGsgTT6lNjPvUb9JT7aT4hOVvbqUU0+Af762IYeQhbsYhpmZZmq0mCZQS3r3wVqjf2rTCbpwHCLYXRj3gsJwjWWJmtqYK9OT9LmxmHCAZc6qjWOSBIsd21lkrzQvIPMRz/EyjEsUBQuSnPv600Eo3woiZt5OZ0zWaRe832+lHblRr8P0Qc5me</vt:lpwstr>
  </property>
</Properties>
</file>